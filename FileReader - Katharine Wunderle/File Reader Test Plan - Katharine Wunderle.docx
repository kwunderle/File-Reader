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0FF2" w14:textId="4A7F4E48" w:rsidR="00A9204E" w:rsidRDefault="004436CB">
      <w:r>
        <w:t>File Reader Test Plan</w:t>
      </w:r>
      <w:r>
        <w:tab/>
      </w:r>
      <w:r>
        <w:tab/>
      </w:r>
      <w:r>
        <w:tab/>
      </w:r>
      <w:r>
        <w:tab/>
      </w:r>
      <w:r>
        <w:tab/>
        <w:t>CISS 160</w:t>
      </w:r>
      <w:r>
        <w:tab/>
      </w:r>
      <w:r>
        <w:tab/>
        <w:t>Katharine Wunderle</w:t>
      </w:r>
    </w:p>
    <w:p w14:paraId="10EAF98D" w14:textId="21743E16" w:rsidR="004436CB" w:rsidRDefault="004436CB"/>
    <w:p w14:paraId="037E9DC0" w14:textId="6A89DE78" w:rsidR="004436CB" w:rsidRDefault="004436CB">
      <w:r>
        <w:t>After I designed my form and programmed my button to read the file I visually verified that when the button was pressed, each line from my text file was displayed in succession until it reached the end of the file.</w:t>
      </w:r>
    </w:p>
    <w:sectPr w:rsidR="0044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CB"/>
    <w:rsid w:val="004436CB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A540"/>
  <w15:chartTrackingRefBased/>
  <w15:docId w15:val="{8E166867-93E9-4BB4-AD72-532D0CD5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11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1</cp:revision>
  <dcterms:created xsi:type="dcterms:W3CDTF">2021-05-09T19:58:00Z</dcterms:created>
  <dcterms:modified xsi:type="dcterms:W3CDTF">2021-05-09T20:09:00Z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